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2647"/>
      </w:pPr>
      <w:r>
        <w:rPr>
          <w:rFonts w:ascii="Calibri" w:cs="Calibri" w:eastAsia="Calibri" w:hAnsi="Calibri"/>
          <w:b/>
          <w:sz w:val="36"/>
          <w:szCs w:val="36"/>
        </w:rPr>
        <w:t>STOCKLISTING APP CASE STUDY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708"/>
      </w:pPr>
      <w:r>
        <w:rPr>
          <w:rFonts w:ascii="Calibri" w:cs="Calibri" w:eastAsia="Calibri" w:hAnsi="Calibri"/>
          <w:b/>
          <w:position w:val="6"/>
          <w:sz w:val="22"/>
          <w:szCs w:val="22"/>
        </w:rPr>
        <w:t>1        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Name of the Project          Stocklisting App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  <w:sectPr>
          <w:pgNumType w:start="1"/>
          <w:pgMar w:bottom="280" w:footer="1018" w:header="180" w:left="620" w:right="40" w:top="900"/>
          <w:headerReference r:id="rId4" w:type="default"/>
          <w:footerReference r:id="rId5" w:type="default"/>
          <w:type w:val="continuous"/>
          <w:pgSz w:h="16840" w:w="11920"/>
        </w:sectPr>
      </w:pPr>
      <w:r>
        <w:rPr>
          <w:sz w:val="20"/>
          <w:szCs w:val="20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700" w:right="-62"/>
      </w:pPr>
      <w:r>
        <w:rPr>
          <w:rFonts w:ascii="Calibri" w:cs="Calibri" w:eastAsia="Calibri" w:hAnsi="Calibri"/>
          <w:b/>
          <w:position w:val="6"/>
          <w:sz w:val="22"/>
          <w:szCs w:val="22"/>
        </w:rPr>
        <w:t>2        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Objective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260" w:lineRule="exact"/>
        <w:ind w:right="1494"/>
      </w:pPr>
      <w:r>
        <w:br w:type="column"/>
      </w:r>
      <w:r>
        <w:rPr>
          <w:rFonts w:ascii="Calibri" w:cs="Calibri" w:eastAsia="Calibri" w:hAnsi="Calibri"/>
          <w:sz w:val="22"/>
          <w:szCs w:val="22"/>
        </w:rPr>
        <w:t>Develop a StockListing Application that allows users to view all stocks</w:t>
      </w:r>
      <w:r>
        <w:rPr>
          <w:rFonts w:ascii="Calibri" w:cs="Calibri" w:eastAsia="Calibri" w:hAnsi="Calibri"/>
          <w:sz w:val="22"/>
          <w:szCs w:val="22"/>
        </w:rPr>
        <w:t> available in a country, and save stocks to favorites/wishlist.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"/>
        <w:ind w:right="1742"/>
      </w:pPr>
      <w:r>
        <w:pict>
          <v:group coordorigin="10470,1003" coordsize="12,0" style="position:absolute;margin-left:523.495pt;margin-top:50.15pt;width:0.610216pt;height:0pt;mso-position-horizontal-relative:page;mso-position-vertical-relative:page;z-index:-269">
            <v:shape coordorigin="10470,1003" coordsize="12,0" filled="f" path="m10470,1003l10482,1003e" strokecolor="#393838" stroked="t" strokeweight="0.710238pt" style="position:absolute;left:10470;top:1003;width:12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z w:val="22"/>
          <w:szCs w:val="22"/>
        </w:rPr>
        <w:t>The application needs to fetch stock details by registering with the</w:t>
      </w:r>
      <w:r>
        <w:rPr>
          <w:rFonts w:ascii="Calibri" w:cs="Calibri" w:eastAsia="Calibri" w:hAnsi="Calibri"/>
          <w:sz w:val="22"/>
          <w:szCs w:val="22"/>
        </w:rPr>
        <w:t> following API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ectPr>
          <w:type w:val="continuous"/>
          <w:pgSz w:h="16840" w:w="11920"/>
          <w:pgMar w:bottom="280" w:left="620" w:right="40" w:top="900"/>
          <w:cols w:equalWidth="off" w:num="2">
            <w:col w:space="1459" w:w="2069"/>
            <w:col w:w="7732"/>
          </w:cols>
        </w:sectPr>
      </w:pPr>
      <w:r>
        <w:rPr>
          <w:rFonts w:ascii="Calibri" w:cs="Calibri" w:eastAsia="Calibri" w:hAnsi="Calibri"/>
          <w:b/>
          <w:color w:val="000080"/>
          <w:sz w:val="22"/>
          <w:szCs w:val="22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h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ttps: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/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/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tw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e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l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v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e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d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a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ta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.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c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o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m</w:t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</w:r>
      <w:r>
        <w:rPr>
          <w:rFonts w:ascii="Calibri" w:cs="Calibri" w:eastAsia="Calibri" w:hAnsi="Calibri"/>
          <w:b/>
          <w:color w:val="000080"/>
          <w:sz w:val="22"/>
          <w:szCs w:val="22"/>
          <w:u w:color="000080" w:val="single"/>
        </w:rPr>
        <w:t>/</w:t>
      </w:r>
      <w:r>
        <w:rPr>
          <w:rFonts w:ascii="Calibri" w:cs="Calibri" w:eastAsia="Calibri" w:hAnsi="Calibri"/>
          <w:b/>
          <w:color w:val="000080"/>
          <w:sz w:val="22"/>
          <w:szCs w:val="22"/>
        </w:rPr>
      </w:r>
      <w:r>
        <w:rPr>
          <w:rFonts w:ascii="Calibri" w:cs="Calibri" w:eastAsia="Calibri" w:hAnsi="Calibri"/>
          <w:color w:val="0000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="240" w:lineRule="exact"/>
        <w:sectPr>
          <w:type w:val="continuous"/>
          <w:pgSz w:h="16840" w:w="11920"/>
          <w:pgMar w:bottom="280" w:left="620" w:right="40" w:top="900"/>
        </w:sectPr>
      </w:pPr>
      <w:r>
        <w:rPr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  <w:ind w:left="1197"/>
      </w:pPr>
      <w:r>
        <w:rPr>
          <w:rFonts w:ascii="Calibri" w:cs="Calibri" w:eastAsia="Calibri" w:hAnsi="Calibri"/>
          <w:b/>
          <w:sz w:val="22"/>
          <w:szCs w:val="22"/>
        </w:rPr>
        <w:t>Functional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line="260" w:lineRule="exact"/>
        <w:ind w:left="667" w:right="402"/>
      </w:pPr>
      <w:r>
        <w:rPr>
          <w:rFonts w:ascii="Calibri" w:cs="Calibri" w:eastAsia="Calibri" w:hAnsi="Calibri"/>
          <w:b/>
          <w:position w:val="6"/>
          <w:sz w:val="22"/>
          <w:szCs w:val="22"/>
        </w:rPr>
        <w:t>3        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Requirements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line="340" w:lineRule="exact"/>
        <w:ind w:left="661" w:right="298"/>
      </w:pPr>
      <w:r>
        <w:rPr>
          <w:rFonts w:ascii="Calibri" w:cs="Calibri" w:eastAsia="Calibri" w:hAnsi="Calibri"/>
          <w:b/>
          <w:position w:val="-6"/>
          <w:sz w:val="22"/>
          <w:szCs w:val="22"/>
        </w:rPr>
        <w:t>4        </w:t>
      </w:r>
      <w:r>
        <w:rPr>
          <w:rFonts w:ascii="Calibri" w:cs="Calibri" w:eastAsia="Calibri" w:hAnsi="Calibri"/>
          <w:b/>
          <w:position w:val="7"/>
          <w:sz w:val="22"/>
          <w:szCs w:val="22"/>
        </w:rPr>
        <w:t>Non-functional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180" w:lineRule="exact"/>
        <w:ind w:left="1197"/>
      </w:pPr>
      <w:r>
        <w:pict>
          <v:group coordorigin="908,1744" coordsize="9967,13677" style="position:absolute;margin-left:45.4134pt;margin-top:87.19pt;width:498.337pt;height:683.836pt;mso-position-horizontal-relative:page;mso-position-vertical-relative:page;z-index:-268">
            <v:shape style="position:absolute;left:908;top:7266;width:5782;height:5896" type="#_x0000_t75">
              <v:imagedata o:title="" r:id="rId6"/>
            </v:shape>
            <v:shape coordorigin="1058,9227" coordsize="653,0" filled="f" path="m1058,9227l1712,9227e" strokecolor="#000000" stroked="t" strokeweight="0.33999pt" style="position:absolute;left:1058;top:9227;width:653;height:0">
              <v:path arrowok="t"/>
            </v:shape>
            <v:shape coordorigin="1716,9227" coordsize="2326,0" filled="f" path="m1716,9227l4042,9227e" strokecolor="#000000" stroked="t" strokeweight="0.33999pt" style="position:absolute;left:1716;top:9227;width:2326;height:0">
              <v:path arrowok="t"/>
            </v:shape>
            <v:shape coordorigin="4047,9227" coordsize="6822,0" filled="f" path="m4047,9227l10869,9227e" strokecolor="#000000" stroked="t" strokeweight="0.33999pt" style="position:absolute;left:4047;top:9227;width:6822;height:0">
              <v:path arrowok="t"/>
            </v:shape>
            <v:shape coordorigin="1058,12455" coordsize="653,0" filled="f" path="m1058,12455l1712,12455e" strokecolor="#000000" stroked="t" strokeweight="0.33999pt" style="position:absolute;left:1058;top:12455;width:653;height:0">
              <v:path arrowok="t"/>
            </v:shape>
            <v:shape coordorigin="1716,12455" coordsize="2326,0" filled="f" path="m1716,12455l4042,12455e" strokecolor="#000000" stroked="t" strokeweight="0.33999pt" style="position:absolute;left:1716;top:12455;width:2326;height:0">
              <v:path arrowok="t"/>
            </v:shape>
            <v:shape coordorigin="4047,12455" coordsize="6822,0" filled="f" path="m4047,12455l10869,12455e" strokecolor="#000000" stroked="t" strokeweight="0.33999pt" style="position:absolute;left:4047;top:12455;width:6822;height:0">
              <v:path arrowok="t"/>
            </v:shape>
            <v:shape coordorigin="6986,6495" coordsize="261,1096" fillcolor="#C0C0C0" filled="t" path="m7246,7042l7247,6602,7242,6582,7237,6560,7234,6538,7231,6516,7229,6495,7218,7008,7246,7042xe" stroked="f" style="position:absolute;left:6986;top:6495;width:261;height:1096">
              <v:path arrowok="t"/>
              <v:fill/>
            </v:shape>
            <v:shape coordorigin="6986,6495" coordsize="261,1096" fillcolor="#C0C0C0" filled="t" path="m8485,6654l8443,6591,8411,6548,8377,6504,8338,6458,8297,6412,8253,6364,8205,6315,8144,6257,8084,6204,8024,6156,7964,6113,7904,6075,7845,6041,7786,6013,7727,5990,7669,5971,7610,5958,7553,5949,7498,5945,7472,5946,7420,5949,7370,5958,7299,5980,7233,6013,7192,6041,7152,6073,7102,6126,7061,6181,7029,6240,7006,6304,6991,6371,6986,6442,6986,6467,6990,6518,7000,6580,7016,6644,7038,6708,7067,6773,7102,6839,7144,6906,7191,6973,7218,7008,7229,6495,7229,6474,7230,6454,7235,6416,7250,6362,7276,6313,7312,6270,7353,6236,7401,6210,7455,6194,7494,6189,7514,6188,7535,6189,7578,6193,7623,6201,7663,6213,7704,6228,7746,6247,7788,6269,7831,6296,7875,6326,7920,6360,7965,6397,8011,6439,8058,6484,8106,6533,8150,6582,8190,6629,8225,6676,8257,6722,8285,6766,8308,6809,8328,6852,8344,6893,8355,6933,8364,6978,8369,7021,8369,7042,8369,7062,8364,7101,8348,7154,8323,7202,8287,7245,8259,7271,8212,7300,8160,7319,8123,7326,8083,7328,8062,7328,8019,7323,7974,7314,7934,7303,7894,7288,7852,7269,7809,7246,7765,7219,7721,7188,7675,7153,7628,7114,7581,7071,7532,7024,7485,6976,7442,6928,7403,6881,7369,6836,7338,6791,7311,6747,7288,6704,7269,6663,7253,6622,7247,6602,7246,7042,7276,7077,7307,7112,7340,7147,7374,7182,7439,7244,7502,7300,7565,7351,7627,7397,7689,7437,7750,7472,7810,7501,7870,7526,7928,7545,7986,7558,8043,7567,8097,7571,8124,7571,8150,7570,8201,7564,8250,7553,8297,7537,8342,7516,8385,7490,8426,7459,8465,7423,8498,7386,8533,7338,8562,7285,8584,7229,8600,7168,8607,7122,8610,7066,8611,7047,8610,7029,8605,6971,8595,6913,8579,6854,8557,6794,8530,6734,8498,6675,8485,6654xe" stroked="f" style="position:absolute;left:6986;top:6495;width:261;height:1096">
              <v:path arrowok="t"/>
              <v:fill/>
            </v:shape>
            <v:shape coordorigin="1058,7074" coordsize="653,0" filled="f" path="m1058,7074l1712,7074e" strokecolor="#000000" stroked="t" strokeweight="0.34002pt" style="position:absolute;left:1058;top:7074;width:653;height:0">
              <v:path arrowok="t"/>
            </v:shape>
            <v:shape coordorigin="1716,7074" coordsize="2326,0" filled="f" path="m1716,7074l4042,7074e" strokecolor="#000000" stroked="t" strokeweight="0.34002pt" style="position:absolute;left:1716;top:7074;width:2326;height:0">
              <v:path arrowok="t"/>
            </v:shape>
            <v:shape coordorigin="4047,7074" coordsize="6822,0" filled="f" path="m4047,7074l10869,7074e" strokecolor="#000000" stroked="t" strokeweight="0.34002pt" style="position:absolute;left:4047;top:7074;width:6822;height:0">
              <v:path arrowok="t"/>
            </v:shape>
            <v:shape style="position:absolute;left:7757;top:3914;width:2614;height:2723" type="#_x0000_t75">
              <v:imagedata o:title="" r:id="rId7"/>
            </v:shape>
            <v:shape coordorigin="1058,4652" coordsize="653,0" filled="f" path="m1058,4652l1712,4652e" strokecolor="#000000" stroked="t" strokeweight="0.33999pt" style="position:absolute;left:1058;top:4652;width:653;height:0">
              <v:path arrowok="t"/>
            </v:shape>
            <v:shape coordorigin="1716,4652" coordsize="2326,0" filled="f" path="m1716,4652l4042,4652e" strokecolor="#000000" stroked="t" strokeweight="0.33999pt" style="position:absolute;left:1716;top:4652;width:2326;height:0">
              <v:path arrowok="t"/>
            </v:shape>
            <v:shape coordorigin="4047,4652" coordsize="6822,0" filled="f" path="m4047,4652l10869,4652e" strokecolor="#000000" stroked="t" strokeweight="0.33999pt" style="position:absolute;left:4047;top:4652;width:6822;height:0">
              <v:path arrowok="t"/>
            </v:shape>
            <v:shape coordorigin="1058,1750" coordsize="653,0" filled="f" path="m1058,1750l1712,1750e" strokecolor="#000000" stroked="t" strokeweight="0.34pt" style="position:absolute;left:1058;top:1750;width:653;height:0">
              <v:path arrowok="t"/>
            </v:shape>
            <v:shape coordorigin="1716,1750" coordsize="2326,0" filled="f" path="m1716,1750l4042,1750e" strokecolor="#000000" stroked="t" strokeweight="0.34pt" style="position:absolute;left:1716;top:1750;width:2326;height:0">
              <v:path arrowok="t"/>
            </v:shape>
            <v:shape coordorigin="4047,1750" coordsize="6822,0" filled="f" path="m4047,1750l10869,1750e" strokecolor="#000000" stroked="t" strokeweight="0.34pt" style="position:absolute;left:4047;top:1750;width:6822;height:0">
              <v:path arrowok="t"/>
            </v:shape>
            <v:shape coordorigin="1058,2259" coordsize="653,0" filled="f" path="m1058,2259l1712,2259e" strokecolor="#000000" stroked="t" strokeweight="0.34001pt" style="position:absolute;left:1058;top:2259;width:653;height:0">
              <v:path arrowok="t"/>
            </v:shape>
            <v:shape coordorigin="1716,2259" coordsize="2326,0" filled="f" path="m1716,2259l4042,2259e" strokecolor="#000000" stroked="t" strokeweight="0.34001pt" style="position:absolute;left:1716;top:2259;width:2326;height:0">
              <v:path arrowok="t"/>
            </v:shape>
            <v:shape coordorigin="4047,2259" coordsize="6822,0" filled="f" path="m4047,2259l10869,2259e" strokecolor="#000000" stroked="t" strokeweight="0.34001pt" style="position:absolute;left:4047;top:2259;width:6822;height:0">
              <v:path arrowok="t"/>
            </v:shape>
            <v:shape coordorigin="1056,1747" coordsize="0,13670" filled="f" path="m1056,1747l1056,15417e" strokecolor="#000000" stroked="t" strokeweight="0.34pt" style="position:absolute;left:1056;top:1747;width:0;height:13670">
              <v:path arrowok="t"/>
            </v:shape>
            <v:shape coordorigin="1058,15415" coordsize="653,0" filled="f" path="m1058,15415l1712,15415e" strokecolor="#000000" stroked="t" strokeweight="0.33999pt" style="position:absolute;left:1058;top:15415;width:653;height:0">
              <v:path arrowok="t"/>
            </v:shape>
            <v:shape coordorigin="1714,1747" coordsize="0,13670" filled="f" path="m1714,1747l1714,15417e" strokecolor="#000000" stroked="t" strokeweight="0.34pt" style="position:absolute;left:1714;top:1747;width:0;height:13670">
              <v:path arrowok="t"/>
            </v:shape>
            <v:shape coordorigin="1716,15415" coordsize="2326,0" filled="f" path="m1716,15415l4042,15415e" strokecolor="#000000" stroked="t" strokeweight="0.33999pt" style="position:absolute;left:1716;top:15415;width:2326;height:0">
              <v:path arrowok="t"/>
            </v:shape>
            <v:shape coordorigin="4045,1747" coordsize="0,13670" filled="f" path="m4045,1747l4045,15417e" strokecolor="#000000" stroked="t" strokeweight="0.33999pt" style="position:absolute;left:4045;top:1747;width:0;height:13670">
              <v:path arrowok="t"/>
            </v:shape>
            <v:shape coordorigin="4047,15415" coordsize="6822,0" filled="f" path="m4047,15415l10869,15415e" strokecolor="#000000" stroked="t" strokeweight="0.33999pt" style="position:absolute;left:4047;top:15415;width:6822;height:0">
              <v:path arrowok="t"/>
            </v:shape>
            <v:shape coordorigin="10872,1747" coordsize="0,13670" filled="f" path="m10872,1747l10872,15417e" strokecolor="#000000" stroked="t" strokeweight="0.33999pt" style="position:absolute;left:10872;top:1747;width:0;height:1367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position w:val="2"/>
          <w:sz w:val="22"/>
          <w:szCs w:val="22"/>
        </w:rPr>
        <w:t>Requirements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340" w:lineRule="exact"/>
        <w:ind w:left="708"/>
      </w:pPr>
      <w:r>
        <w:rPr>
          <w:rFonts w:ascii="Calibri" w:cs="Calibri" w:eastAsia="Calibri" w:hAnsi="Calibri"/>
          <w:b/>
          <w:position w:val="-6"/>
          <w:sz w:val="22"/>
          <w:szCs w:val="22"/>
        </w:rPr>
        <w:t>5        </w:t>
      </w:r>
      <w:r>
        <w:rPr>
          <w:rFonts w:ascii="Calibri" w:cs="Calibri" w:eastAsia="Calibri" w:hAnsi="Calibri"/>
          <w:b/>
          <w:position w:val="7"/>
          <w:sz w:val="22"/>
          <w:szCs w:val="22"/>
        </w:rPr>
        <w:t>Technical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180" w:lineRule="exact"/>
        <w:ind w:left="1197"/>
      </w:pPr>
      <w:r>
        <w:rPr>
          <w:rFonts w:ascii="Calibri" w:cs="Calibri" w:eastAsia="Calibri" w:hAnsi="Calibri"/>
          <w:b/>
          <w:position w:val="2"/>
          <w:sz w:val="22"/>
          <w:szCs w:val="22"/>
        </w:rPr>
        <w:t>Requirements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197"/>
      </w:pPr>
      <w:r>
        <w:rPr>
          <w:rFonts w:ascii="Calibri" w:cs="Calibri" w:eastAsia="Calibri" w:hAnsi="Calibri"/>
          <w:b/>
          <w:sz w:val="22"/>
          <w:szCs w:val="22"/>
        </w:rPr>
        <w:t>Tools and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1180" w:val="left"/>
        </w:tabs>
        <w:jc w:val="left"/>
        <w:ind w:hanging="490" w:left="1197" w:right="-40"/>
      </w:pPr>
      <w:r>
        <w:rPr>
          <w:rFonts w:ascii="Calibri" w:cs="Calibri" w:eastAsia="Calibri" w:hAnsi="Calibri"/>
          <w:b/>
          <w:sz w:val="22"/>
          <w:szCs w:val="22"/>
        </w:rPr>
        <w:t>6</w:t>
        <w:tab/>
      </w:r>
      <w:r>
        <w:rPr>
          <w:rFonts w:ascii="Calibri" w:cs="Calibri" w:eastAsia="Calibri" w:hAnsi="Calibri"/>
          <w:b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Technologies to be</w:t>
      </w:r>
      <w:r>
        <w:rPr>
          <w:rFonts w:ascii="Calibri" w:cs="Calibri" w:eastAsia="Calibri" w:hAnsi="Calibri"/>
          <w:b/>
          <w:sz w:val="22"/>
          <w:szCs w:val="22"/>
        </w:rPr>
        <w:t> used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</w:pPr>
      <w:r>
        <w:br w:type="column"/>
      </w:r>
      <w:r>
        <w:rPr>
          <w:rFonts w:ascii="Calibri" w:cs="Calibri" w:eastAsia="Calibri" w:hAnsi="Calibri"/>
          <w:b/>
          <w:sz w:val="22"/>
          <w:szCs w:val="22"/>
        </w:rPr>
        <w:t>Sample API: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https://api.twelvedata.com/stocks?country=&lt;country_name&gt;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</w:pPr>
      <w:r>
        <w:rPr>
          <w:rFonts w:ascii="Calibri" w:cs="Calibri" w:eastAsia="Calibri" w:hAnsi="Calibri"/>
          <w:sz w:val="22"/>
          <w:szCs w:val="22"/>
        </w:rPr>
        <w:t>1)    User Interface (UI) should achieve the following: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60" w:right="5412"/>
      </w:pPr>
      <w:r>
        <w:rPr>
          <w:rFonts w:ascii="Calibri" w:cs="Calibri" w:eastAsia="Calibri" w:hAnsi="Calibri"/>
          <w:sz w:val="22"/>
          <w:szCs w:val="22"/>
        </w:rPr>
        <w:t>a)    User Registration</w:t>
      </w:r>
      <w:r>
        <w:rPr>
          <w:rFonts w:ascii="Calibri" w:cs="Calibri" w:eastAsia="Calibri" w:hAnsi="Calibri"/>
          <w:sz w:val="22"/>
          <w:szCs w:val="22"/>
        </w:rPr>
        <w:t> b)    User Login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" w:line="260" w:lineRule="exact"/>
        <w:ind w:left="360" w:right="2793"/>
      </w:pPr>
      <w:r>
        <w:rPr>
          <w:rFonts w:ascii="Calibri" w:cs="Calibri" w:eastAsia="Calibri" w:hAnsi="Calibri"/>
          <w:sz w:val="22"/>
          <w:szCs w:val="22"/>
        </w:rPr>
        <w:t>c)    List all stocks available based on country name</w:t>
      </w:r>
      <w:r>
        <w:rPr>
          <w:rFonts w:ascii="Calibri" w:cs="Calibri" w:eastAsia="Calibri" w:hAnsi="Calibri"/>
          <w:sz w:val="22"/>
          <w:szCs w:val="22"/>
        </w:rPr>
        <w:t> d)    Add a stock to your favorite list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"/>
        <w:ind w:left="360"/>
      </w:pPr>
      <w:r>
        <w:rPr>
          <w:rFonts w:ascii="Calibri" w:cs="Calibri" w:eastAsia="Calibri" w:hAnsi="Calibri"/>
          <w:sz w:val="22"/>
          <w:szCs w:val="22"/>
        </w:rPr>
        <w:t>e)    View favorite stocks.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720" w:val="left"/>
        </w:tabs>
        <w:jc w:val="left"/>
        <w:ind w:hanging="360" w:left="720" w:right="1655"/>
      </w:pPr>
      <w:r>
        <w:rPr>
          <w:rFonts w:ascii="Calibri" w:cs="Calibri" w:eastAsia="Calibri" w:hAnsi="Calibri"/>
          <w:sz w:val="22"/>
          <w:szCs w:val="22"/>
        </w:rPr>
        <w:t>f)</w:t>
        <w:tab/>
      </w:r>
      <w:r>
        <w:rPr>
          <w:rFonts w:ascii="Calibri" w:cs="Calibri" w:eastAsia="Calibri" w:hAnsi="Calibri"/>
          <w:sz w:val="22"/>
          <w:szCs w:val="22"/>
        </w:rPr>
        <w:t>UI should be responsive which can run smoothly on various</w:t>
      </w:r>
      <w:r>
        <w:rPr>
          <w:rFonts w:ascii="Calibri" w:cs="Calibri" w:eastAsia="Calibri" w:hAnsi="Calibri"/>
          <w:sz w:val="22"/>
          <w:szCs w:val="22"/>
        </w:rPr>
        <w:t> devices.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60"/>
      </w:pPr>
      <w:r>
        <w:rPr>
          <w:rFonts w:ascii="Calibri" w:cs="Calibri" w:eastAsia="Calibri" w:hAnsi="Calibri"/>
          <w:sz w:val="22"/>
          <w:szCs w:val="22"/>
        </w:rPr>
        <w:t>g)    The UI should be appealing and user friendly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hanging="360" w:left="360" w:right="1411"/>
      </w:pPr>
      <w:r>
        <w:rPr>
          <w:rFonts w:ascii="Calibri" w:cs="Calibri" w:eastAsia="Calibri" w:hAnsi="Calibri"/>
          <w:sz w:val="22"/>
          <w:szCs w:val="22"/>
        </w:rPr>
        <w:t>1)    </w:t>
      </w:r>
      <w:r>
        <w:rPr>
          <w:rFonts w:ascii="Calibri" w:cs="Calibri" w:eastAsia="Calibri" w:hAnsi="Calibri"/>
          <w:color w:val="1D1C1D"/>
          <w:sz w:val="22"/>
          <w:szCs w:val="22"/>
        </w:rPr>
        <w:t>The app should be able to load stock details quickly and smoothly,</w:t>
      </w:r>
      <w:r>
        <w:rPr>
          <w:rFonts w:ascii="Calibri" w:cs="Calibri" w:eastAsia="Calibri" w:hAnsi="Calibri"/>
          <w:color w:val="1D1C1D"/>
          <w:sz w:val="22"/>
          <w:szCs w:val="22"/>
        </w:rPr>
        <w:t> even on low-end devices.</w:t>
      </w:r>
      <w:r>
        <w:rPr>
          <w:rFonts w:ascii="Calibri" w:cs="Calibri" w:eastAsia="Calibri" w:hAnsi="Calibri"/>
          <w:color w:val="0000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hanging="360" w:left="360" w:right="1426"/>
      </w:pPr>
      <w:r>
        <w:rPr>
          <w:rFonts w:ascii="Calibri" w:cs="Calibri" w:eastAsia="Calibri" w:hAnsi="Calibri"/>
          <w:sz w:val="22"/>
          <w:szCs w:val="22"/>
        </w:rPr>
        <w:t>2)    </w:t>
      </w:r>
      <w:r>
        <w:rPr>
          <w:rFonts w:ascii="Calibri" w:cs="Calibri" w:eastAsia="Calibri" w:hAnsi="Calibri"/>
          <w:color w:val="1D1C1D"/>
          <w:sz w:val="22"/>
          <w:szCs w:val="22"/>
        </w:rPr>
        <w:t>The app should be able to handle a large number of users without</w:t>
      </w:r>
      <w:r>
        <w:rPr>
          <w:rFonts w:ascii="Calibri" w:cs="Calibri" w:eastAsia="Calibri" w:hAnsi="Calibri"/>
          <w:color w:val="1D1C1D"/>
          <w:sz w:val="22"/>
          <w:szCs w:val="22"/>
        </w:rPr>
        <w:t> slowing down or crashing.</w:t>
      </w:r>
      <w:r>
        <w:rPr>
          <w:rFonts w:ascii="Calibri" w:cs="Calibri" w:eastAsia="Calibri" w:hAnsi="Calibri"/>
          <w:color w:val="0000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  <w:ind w:hanging="360" w:left="360" w:right="1327"/>
      </w:pPr>
      <w:r>
        <w:rPr>
          <w:rFonts w:ascii="Calibri" w:cs="Calibri" w:eastAsia="Calibri" w:hAnsi="Calibri"/>
          <w:sz w:val="22"/>
          <w:szCs w:val="22"/>
        </w:rPr>
        <w:t>3)    </w:t>
      </w:r>
      <w:r>
        <w:rPr>
          <w:rFonts w:ascii="Calibri" w:cs="Calibri" w:eastAsia="Calibri" w:hAnsi="Calibri"/>
          <w:color w:val="1D1C1D"/>
          <w:sz w:val="22"/>
          <w:szCs w:val="22"/>
        </w:rPr>
        <w:t>The app should be easy to use and navigate, even for users with no</w:t>
      </w:r>
      <w:r>
        <w:rPr>
          <w:rFonts w:ascii="Calibri" w:cs="Calibri" w:eastAsia="Calibri" w:hAnsi="Calibri"/>
          <w:color w:val="1D1C1D"/>
          <w:sz w:val="22"/>
          <w:szCs w:val="22"/>
        </w:rPr>
        <w:t> prior experience with stock apps.</w:t>
      </w:r>
      <w:r>
        <w:rPr>
          <w:rFonts w:ascii="Calibri" w:cs="Calibri" w:eastAsia="Calibri" w:hAnsi="Calibri"/>
          <w:color w:val="0000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"/>
        <w:ind w:hanging="360" w:left="360" w:right="1944"/>
      </w:pPr>
      <w:r>
        <w:rPr>
          <w:rFonts w:ascii="Calibri" w:cs="Calibri" w:eastAsia="Calibri" w:hAnsi="Calibri"/>
          <w:sz w:val="22"/>
          <w:szCs w:val="22"/>
        </w:rPr>
        <w:t>4)    </w:t>
      </w:r>
      <w:r>
        <w:rPr>
          <w:rFonts w:ascii="Calibri" w:cs="Calibri" w:eastAsia="Calibri" w:hAnsi="Calibri"/>
          <w:color w:val="1D1C1D"/>
          <w:sz w:val="22"/>
          <w:szCs w:val="22"/>
        </w:rPr>
        <w:t>The app should protect user data from unauthorized access,</w:t>
      </w:r>
      <w:r>
        <w:rPr>
          <w:rFonts w:ascii="Calibri" w:cs="Calibri" w:eastAsia="Calibri" w:hAnsi="Calibri"/>
          <w:color w:val="1D1C1D"/>
          <w:sz w:val="22"/>
          <w:szCs w:val="22"/>
        </w:rPr>
        <w:t> modification, or deletion.</w:t>
      </w:r>
      <w:r>
        <w:rPr>
          <w:rFonts w:ascii="Calibri" w:cs="Calibri" w:eastAsia="Calibri" w:hAnsi="Calibri"/>
          <w:color w:val="0000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</w:pPr>
      <w:r>
        <w:rPr>
          <w:rFonts w:ascii="Calibri" w:cs="Calibri" w:eastAsia="Calibri" w:hAnsi="Calibri"/>
          <w:sz w:val="22"/>
          <w:szCs w:val="22"/>
        </w:rPr>
        <w:t>1)    Application should be developed using Microservices in the Backend.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360"/>
      </w:pPr>
      <w:r>
        <w:rPr>
          <w:rFonts w:ascii="Calibri" w:cs="Calibri" w:eastAsia="Calibri" w:hAnsi="Calibri"/>
          <w:sz w:val="22"/>
          <w:szCs w:val="22"/>
        </w:rPr>
        <w:t>JWT tokens to be used for securing the Backend.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2)    Frontend should be developed using Angular/React.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hanging="360" w:left="360" w:right="1314"/>
      </w:pPr>
      <w:r>
        <w:rPr>
          <w:rFonts w:ascii="Calibri" w:cs="Calibri" w:eastAsia="Calibri" w:hAnsi="Calibri"/>
          <w:sz w:val="22"/>
          <w:szCs w:val="22"/>
        </w:rPr>
        <w:t>3)    Microservice patterns like API Gateway, Service Discovery,</w:t>
      </w:r>
      <w:r>
        <w:rPr>
          <w:rFonts w:ascii="Calibri" w:cs="Calibri" w:eastAsia="Calibri" w:hAnsi="Calibri"/>
          <w:sz w:val="22"/>
          <w:szCs w:val="22"/>
        </w:rPr>
        <w:t> Microservice communication, Configuration Server should be used.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hanging="360" w:left="360" w:right="1146"/>
      </w:pPr>
      <w:r>
        <w:rPr>
          <w:rFonts w:ascii="Calibri" w:cs="Calibri" w:eastAsia="Calibri" w:hAnsi="Calibri"/>
          <w:sz w:val="22"/>
          <w:szCs w:val="22"/>
        </w:rPr>
        <w:t>4)    Comprehensive Unit tests and integration tests with coverage should</w:t>
      </w:r>
      <w:r>
        <w:rPr>
          <w:rFonts w:ascii="Calibri" w:cs="Calibri" w:eastAsia="Calibri" w:hAnsi="Calibri"/>
          <w:sz w:val="22"/>
          <w:szCs w:val="22"/>
        </w:rPr>
        <w:t> be implemented to validate the functionality of the Application.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5)    Application should be integrated with SQL databases on Cloud.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</w:pPr>
      <w:r>
        <w:rPr>
          <w:rFonts w:ascii="Calibri" w:cs="Calibri" w:eastAsia="Calibri" w:hAnsi="Calibri"/>
          <w:sz w:val="22"/>
          <w:szCs w:val="22"/>
        </w:rPr>
        <w:t>6)    Application should be deployed on AWS Cloud.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7)    SCM like Gitlab to be used for regularly committing the source code.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8)    Implement Documentation of API using Swagger/Open API.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44" w:lineRule="auto"/>
        <w:ind w:right="1496"/>
      </w:pPr>
      <w:r>
        <w:rPr>
          <w:rFonts w:ascii="Calibri" w:cs="Calibri" w:eastAsia="Calibri" w:hAnsi="Calibri"/>
          <w:sz w:val="22"/>
          <w:szCs w:val="22"/>
        </w:rPr>
        <w:t>9)    Application should be integrated with the CI/CD process on AWS.</w:t>
      </w:r>
      <w:r>
        <w:rPr>
          <w:rFonts w:ascii="Calibri" w:cs="Calibri" w:eastAsia="Calibri" w:hAnsi="Calibri"/>
          <w:sz w:val="22"/>
          <w:szCs w:val="22"/>
        </w:rPr>
        <w:t> SCM                            :  Gitlab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</w:pPr>
      <w:r>
        <w:rPr>
          <w:rFonts w:ascii="Calibri" w:cs="Calibri" w:eastAsia="Calibri" w:hAnsi="Calibri"/>
          <w:sz w:val="22"/>
          <w:szCs w:val="22"/>
        </w:rPr>
        <w:t>Middleware              :  Spring Boot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"/>
      </w:pPr>
      <w:r>
        <w:rPr>
          <w:rFonts w:ascii="Calibri" w:cs="Calibri" w:eastAsia="Calibri" w:hAnsi="Calibri"/>
          <w:sz w:val="22"/>
          <w:szCs w:val="22"/>
        </w:rPr>
        <w:t>Frontend                   :  Angular/React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Data Store                 :  MySQL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Testing                       :  JUnit, Jest/Jasmine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CodeQuality              : Sonar Lint, JaCoCo</w:t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z w:val="22"/>
          <w:szCs w:val="22"/>
        </w:rPr>
        <w:t>CI                                 : Gitlab/AWS/Jenkins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</w:pPr>
      <w:r>
        <w:rPr>
          <w:rFonts w:ascii="Calibri" w:cs="Calibri" w:eastAsia="Calibri" w:hAnsi="Calibri"/>
          <w:sz w:val="22"/>
          <w:szCs w:val="22"/>
        </w:rPr>
        <w:t>API Documentation  : Swagger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right="3539"/>
        <w:sectPr>
          <w:type w:val="continuous"/>
          <w:pgSz w:h="16840" w:w="11920"/>
          <w:pgMar w:bottom="280" w:left="620" w:right="40" w:top="900"/>
          <w:cols w:equalWidth="off" w:num="2">
            <w:col w:space="609" w:w="2919"/>
            <w:col w:w="7732"/>
          </w:cols>
        </w:sectPr>
      </w:pPr>
      <w:r>
        <w:rPr>
          <w:rFonts w:ascii="Calibri" w:cs="Calibri" w:eastAsia="Calibri" w:hAnsi="Calibri"/>
          <w:sz w:val="22"/>
          <w:szCs w:val="22"/>
        </w:rPr>
        <w:t>Message Bus             :  RabbitMQ/Kafka</w:t>
      </w:r>
      <w:r>
        <w:rPr>
          <w:rFonts w:ascii="Calibri" w:cs="Calibri" w:eastAsia="Calibri" w:hAnsi="Calibri"/>
          <w:sz w:val="22"/>
          <w:szCs w:val="22"/>
        </w:rPr>
        <w:t> Containerization      : Docker, Docker Compose</w:t>
      </w:r>
      <w:r>
        <w:rPr>
          <w:rFonts w:ascii="Calibri" w:cs="Calibri" w:eastAsia="Calibri" w:hAnsi="Calibri"/>
          <w:sz w:val="22"/>
          <w:szCs w:val="22"/>
        </w:rPr>
        <w:t> Cloud                          : AWS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119"/>
      </w:pPr>
      <w:r>
        <w:rPr>
          <w:rFonts w:ascii="Calibri" w:cs="Calibri" w:eastAsia="Calibri" w:hAnsi="Calibri"/>
          <w:b/>
          <w:sz w:val="22"/>
          <w:szCs w:val="22"/>
        </w:rPr>
        <w:t>User Stories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2480" w:val="left"/>
        </w:tabs>
        <w:jc w:val="left"/>
        <w:spacing w:before="56" w:line="190" w:lineRule="auto"/>
        <w:ind w:hanging="797" w:left="2486" w:right="840"/>
      </w:pPr>
      <w:r>
        <w:pict>
          <v:group coordorigin="10470,-1169" coordsize="12,0" style="position:absolute;margin-left:523.495pt;margin-top:-58.4719pt;width:0.610216pt;height:0pt;mso-position-horizontal-relative:page;mso-position-vertical-relative:paragraph;z-index:-267">
            <v:shape coordorigin="10470,-1169" coordsize="12,0" filled="f" path="m10470,-1169l10482,-1169e" strokecolor="#393838" stroked="t" strokeweight="0.710238pt" style="position:absolute;left:10470;top:-1169;width:12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position w:val="-7"/>
          <w:sz w:val="22"/>
          <w:szCs w:val="22"/>
        </w:rPr>
        <w:t>1</w:t>
        <w:tab/>
      </w:r>
      <w:r>
        <w:rPr>
          <w:rFonts w:ascii="Calibri" w:cs="Calibri" w:eastAsia="Calibri" w:hAnsi="Calibri"/>
          <w:b/>
          <w:position w:val="0"/>
          <w:sz w:val="22"/>
          <w:szCs w:val="22"/>
        </w:rPr>
        <w:t>As a user, I should be able to register with the application so that I can login and use the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 functionalities of the application.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2480" w:val="left"/>
        </w:tabs>
        <w:jc w:val="left"/>
        <w:spacing w:before="56" w:line="190" w:lineRule="auto"/>
        <w:ind w:hanging="797" w:left="2486" w:right="1023"/>
      </w:pPr>
      <w:r>
        <w:rPr>
          <w:rFonts w:ascii="Calibri" w:cs="Calibri" w:eastAsia="Calibri" w:hAnsi="Calibri"/>
          <w:b/>
          <w:position w:val="-7"/>
          <w:sz w:val="22"/>
          <w:szCs w:val="22"/>
        </w:rPr>
        <w:t>2</w:t>
        <w:tab/>
      </w:r>
      <w:r>
        <w:rPr>
          <w:rFonts w:ascii="Calibri" w:cs="Calibri" w:eastAsia="Calibri" w:hAnsi="Calibri"/>
          <w:b/>
          <w:position w:val="0"/>
          <w:sz w:val="22"/>
          <w:szCs w:val="22"/>
        </w:rPr>
        <w:t>As a user, I should be able to login with my username and password in order to access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 the functionalities of the application.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 w:line="320" w:lineRule="exact"/>
        <w:ind w:left="1689"/>
      </w:pPr>
      <w:r>
        <w:rPr>
          <w:rFonts w:ascii="Calibri" w:cs="Calibri" w:eastAsia="Calibri" w:hAnsi="Calibri"/>
          <w:b/>
          <w:position w:val="-3"/>
          <w:sz w:val="22"/>
          <w:szCs w:val="22"/>
        </w:rPr>
        <w:t>3              </w:t>
      </w:r>
      <w:r>
        <w:rPr>
          <w:rFonts w:ascii="Calibri" w:cs="Calibri" w:eastAsia="Calibri" w:hAnsi="Calibri"/>
          <w:b/>
          <w:position w:val="5"/>
          <w:sz w:val="22"/>
          <w:szCs w:val="22"/>
        </w:rPr>
        <w:t>As a user, I should be able to view all stocks based on country name using Third Party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00" w:lineRule="exact"/>
        <w:ind w:left="2486"/>
      </w:pPr>
      <w:r>
        <w:pict>
          <v:group coordorigin="1607,2181" coordsize="9649,5395" style="position:absolute;margin-left:80.374pt;margin-top:109.05pt;width:482.456pt;height:269.767pt;mso-position-horizontal-relative:page;mso-position-vertical-relative:page;z-index:-265">
            <v:shape coordorigin="6986,6495" coordsize="261,1096" fillcolor="#C0C0C0" filled="t" path="m7246,7042l7247,6602,7242,6582,7237,6560,7234,6538,7231,6516,7229,6495,7218,7008,7246,7042xe" stroked="f" style="position:absolute;left:6986;top:6495;width:261;height:1096">
              <v:path arrowok="t"/>
              <v:fill/>
            </v:shape>
            <v:shape coordorigin="6986,6495" coordsize="261,1096" fillcolor="#C0C0C0" filled="t" path="m8485,6654l8443,6591,8411,6548,8377,6504,8338,6458,8297,6412,8253,6364,8205,6315,8144,6257,8084,6204,8024,6156,7964,6113,7904,6075,7845,6041,7786,6013,7727,5990,7669,5971,7610,5958,7553,5949,7498,5945,7472,5946,7420,5949,7370,5958,7299,5980,7233,6013,7192,6041,7152,6073,7102,6126,7061,6181,7029,6240,7006,6304,6991,6371,6986,6442,6986,6467,6990,6518,7000,6580,7016,6644,7038,6708,7067,6773,7102,6839,7144,6906,7191,6973,7218,7008,7229,6495,7229,6474,7230,6454,7235,6416,7250,6362,7276,6313,7312,6270,7353,6236,7401,6210,7455,6194,7494,6189,7514,6188,7535,6189,7578,6193,7623,6201,7663,6213,7704,6228,7746,6247,7788,6269,7831,6296,7875,6326,7920,6360,7965,6397,8011,6439,8058,6484,8106,6533,8150,6582,8190,6629,8225,6676,8257,6722,8285,6766,8308,6809,8328,6852,8344,6893,8355,6933,8364,6978,8369,7021,8369,7042,8369,7062,8364,7101,8348,7154,8323,7202,8287,7245,8259,7271,8212,7300,8160,7319,8123,7326,8083,7328,8062,7328,8019,7323,7974,7314,7934,7303,7894,7288,7852,7269,7809,7246,7765,7219,7721,7188,7675,7153,7628,7114,7581,7071,7532,7024,7485,6976,7442,6928,7403,6881,7369,6836,7338,6791,7311,6747,7288,6704,7269,6663,7253,6622,7247,6602,7246,7042,7276,7077,7307,7112,7340,7147,7374,7182,7439,7244,7502,7300,7565,7351,7627,7397,7689,7437,7750,7472,7810,7501,7870,7526,7928,7545,7986,7558,8043,7567,8097,7571,8124,7571,8150,7570,8201,7564,8250,7553,8297,7537,8342,7516,8385,7490,8426,7459,8465,7423,8498,7386,8533,7338,8562,7285,8584,7229,8600,7168,8607,7122,8610,7066,8611,7047,8610,7029,8605,6971,8595,6913,8579,6854,8557,6794,8530,6734,8498,6675,8485,6654xe" stroked="f" style="position:absolute;left:6986;top:6495;width:261;height:1096">
              <v:path arrowok="t"/>
              <v:fill/>
            </v:shape>
            <v:shape style="position:absolute;left:7757;top:3914;width:2614;height:2723" type="#_x0000_t75">
              <v:imagedata o:title="" r:id="rId8"/>
            </v:shape>
            <v:shape coordorigin="1613,3965" coordsize="1272,0" filled="f" path="m1613,3965l2885,3965e" strokecolor="#000000" stroked="t" strokeweight="0.34001pt" style="position:absolute;left:1613;top:3965;width:1272;height:0">
              <v:path arrowok="t"/>
            </v:shape>
            <v:shape coordorigin="2890,3965" coordsize="8361,0" filled="f" path="m2890,3965l11251,3965e" strokecolor="#000000" stroked="t" strokeweight="0.34001pt" style="position:absolute;left:2890;top:3965;width:8361;height:0">
              <v:path arrowok="t"/>
            </v:shape>
            <v:shape coordorigin="1613,4508" coordsize="1272,0" filled="f" path="m1613,4508l2885,4508e" strokecolor="#000000" stroked="t" strokeweight="0.33999pt" style="position:absolute;left:1613;top:4508;width:1272;height:0">
              <v:path arrowok="t"/>
            </v:shape>
            <v:shape coordorigin="2890,4508" coordsize="8361,0" filled="f" path="m2890,4508l11251,4508e" strokecolor="#000000" stroked="t" strokeweight="0.33999pt" style="position:absolute;left:2890;top:4508;width:8361;height:0">
              <v:path arrowok="t"/>
            </v:shape>
            <v:shape coordorigin="1613,5501" coordsize="1272,0" filled="f" path="m1613,5501l2885,5501e" strokecolor="#000000" stroked="t" strokeweight="0.33999pt" style="position:absolute;left:1613;top:5501;width:1272;height:0">
              <v:path arrowok="t"/>
            </v:shape>
            <v:shape coordorigin="2890,5501" coordsize="8361,0" filled="f" path="m2890,5501l11251,5501e" strokecolor="#000000" stroked="t" strokeweight="0.33999pt" style="position:absolute;left:2890;top:5501;width:8361;height:0">
              <v:path arrowok="t"/>
            </v:shape>
            <v:shape coordorigin="1613,6044" coordsize="1272,0" filled="f" path="m1613,6044l2885,6044e" strokecolor="#000000" stroked="t" strokeweight="0.33999pt" style="position:absolute;left:1613;top:6044;width:1272;height:0">
              <v:path arrowok="t"/>
            </v:shape>
            <v:shape coordorigin="2890,6044" coordsize="8361,0" filled="f" path="m2890,6044l11251,6044e" strokecolor="#000000" stroked="t" strokeweight="0.33999pt" style="position:absolute;left:2890;top:6044;width:8361;height:0">
              <v:path arrowok="t"/>
            </v:shape>
            <v:shape coordorigin="1613,2187" coordsize="1272,0" filled="f" path="m1613,2187l2885,2187e" strokecolor="#000000" stroked="t" strokeweight="0.34001pt" style="position:absolute;left:1613;top:2187;width:1272;height:0">
              <v:path arrowok="t"/>
            </v:shape>
            <v:shape coordorigin="2890,2187" coordsize="8361,0" filled="f" path="m2890,2187l11251,2187e" strokecolor="#000000" stroked="t" strokeweight="0.34001pt" style="position:absolute;left:2890;top:2187;width:8361;height:0">
              <v:path arrowok="t"/>
            </v:shape>
            <v:shape coordorigin="1613,2729" coordsize="1272,0" filled="f" path="m1613,2729l2885,2729e" strokecolor="#000000" stroked="t" strokeweight="0.34001pt" style="position:absolute;left:1613;top:2729;width:1272;height:0">
              <v:path arrowok="t"/>
            </v:shape>
            <v:shape coordorigin="2890,2729" coordsize="8361,0" filled="f" path="m2890,2729l11251,2729e" strokecolor="#000000" stroked="t" strokeweight="0.34001pt" style="position:absolute;left:2890;top:2729;width:8361;height:0">
              <v:path arrowok="t"/>
            </v:shape>
            <v:shape coordorigin="1611,2184" coordsize="0,4256" filled="f" path="m1611,2184l1611,6440e" strokecolor="#000000" stroked="t" strokeweight="0.34pt" style="position:absolute;left:1611;top:2184;width:0;height:4256">
              <v:path arrowok="t"/>
            </v:shape>
            <v:shape coordorigin="1613,6438" coordsize="1272,0" filled="f" path="m1613,6438l2885,6438e" strokecolor="#000000" stroked="t" strokeweight="0.33999pt" style="position:absolute;left:1613;top:6438;width:1272;height:0">
              <v:path arrowok="t"/>
            </v:shape>
            <v:shape coordorigin="2888,2184" coordsize="0,4256" filled="f" path="m2888,2184l2888,6440e" strokecolor="#000000" stroked="t" strokeweight="0.33999pt" style="position:absolute;left:2888;top:2184;width:0;height:4256">
              <v:path arrowok="t"/>
            </v:shape>
            <v:shape coordorigin="2890,6438" coordsize="8361,0" filled="f" path="m2890,6438l11251,6438e" strokecolor="#000000" stroked="t" strokeweight="0.33999pt" style="position:absolute;left:2890;top:6438;width:8361;height:0">
              <v:path arrowok="t"/>
            </v:shape>
            <v:shape coordorigin="11253,2184" coordsize="0,4256" filled="f" path="m11253,2184l11253,6440e" strokecolor="#000000" stroked="t" strokeweight="0.33999pt" style="position:absolute;left:11253;top:2184;width:0;height:4256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b/>
          <w:position w:val="1"/>
          <w:sz w:val="22"/>
          <w:szCs w:val="22"/>
        </w:rPr>
        <w:t>API.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2480" w:val="left"/>
        </w:tabs>
        <w:jc w:val="left"/>
        <w:spacing w:line="190" w:lineRule="auto"/>
        <w:ind w:hanging="797" w:left="2486" w:right="746"/>
      </w:pPr>
      <w:r>
        <w:rPr>
          <w:rFonts w:ascii="Calibri" w:cs="Calibri" w:eastAsia="Calibri" w:hAnsi="Calibri"/>
          <w:b/>
          <w:position w:val="-7"/>
          <w:sz w:val="22"/>
          <w:szCs w:val="22"/>
        </w:rPr>
        <w:t>4</w:t>
        <w:tab/>
      </w:r>
      <w:r>
        <w:rPr>
          <w:rFonts w:ascii="Calibri" w:cs="Calibri" w:eastAsia="Calibri" w:hAnsi="Calibri"/>
          <w:b/>
          <w:position w:val="0"/>
          <w:sz w:val="22"/>
          <w:szCs w:val="22"/>
        </w:rPr>
        <w:t>As a user, I should be able to save stock details to a wishlist/favourite so that I can access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 them later.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689"/>
      </w:pPr>
      <w:r>
        <w:rPr>
          <w:rFonts w:ascii="Calibri" w:cs="Calibri" w:eastAsia="Calibri" w:hAnsi="Calibri"/>
          <w:b/>
          <w:position w:val="-13"/>
          <w:sz w:val="22"/>
          <w:szCs w:val="22"/>
        </w:rPr>
        <w:t>5              </w:t>
      </w:r>
      <w:r>
        <w:rPr>
          <w:rFonts w:ascii="Calibri" w:cs="Calibri" w:eastAsia="Calibri" w:hAnsi="Calibri"/>
          <w:b/>
          <w:position w:val="0"/>
          <w:sz w:val="22"/>
          <w:szCs w:val="22"/>
        </w:rPr>
        <w:t>As a user, I should be able to access stock details saved to my wishlist/favourite.</w:t>
      </w:r>
      <w:r>
        <w:rPr>
          <w:rFonts w:ascii="Calibri" w:cs="Calibri" w:eastAsia="Calibri" w:hAnsi="Calibri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1689"/>
      </w:pPr>
      <w:r>
        <w:rPr>
          <w:rFonts w:ascii="Calibri" w:cs="Calibri" w:eastAsia="Calibri" w:hAnsi="Calibri"/>
          <w:b/>
          <w:sz w:val="22"/>
          <w:szCs w:val="22"/>
        </w:rPr>
        <w:t>6              As a user, I should be able to delete stock details saved to my wishlist/favourite.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119"/>
        <w:sectPr>
          <w:pgMar w:bottom="280" w:footer="1018" w:header="180" w:left="500" w:right="40" w:top="900"/>
          <w:pgSz w:h="16840" w:w="11920"/>
        </w:sectPr>
      </w:pPr>
      <w:r>
        <w:pict>
          <v:group coordorigin="908,67" coordsize="10071,6462" style="position:absolute;margin-left:45.4134pt;margin-top:3.37261pt;width:503.537pt;height:323.115pt;mso-position-horizontal-relative:page;mso-position-vertical-relative:paragraph;z-index:-266">
            <v:shape style="position:absolute;left:908;top:67;width:5782;height:5896" type="#_x0000_t75">
              <v:imagedata o:title="" r:id="rId9"/>
            </v:shape>
            <v:shape style="position:absolute;left:1462;top:824;width:9517;height:5706" type="#_x0000_t75">
              <v:imagedata o:title="" r:id="rId10"/>
            </v:shape>
            <w10:wrap type="none"/>
          </v:group>
        </w:pict>
      </w:r>
      <w:r>
        <w:rPr>
          <w:rFonts w:ascii="Calibri" w:cs="Calibri" w:eastAsia="Calibri" w:hAnsi="Calibri"/>
          <w:b/>
          <w:sz w:val="22"/>
          <w:szCs w:val="22"/>
        </w:rPr>
        <w:t>High Level Architecture Diagram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19"/>
      </w:pPr>
      <w:r>
        <w:rPr>
          <w:rFonts w:ascii="Calibri" w:cs="Calibri" w:eastAsia="Calibri" w:hAnsi="Calibri"/>
          <w:b/>
          <w:sz w:val="22"/>
          <w:szCs w:val="22"/>
        </w:rPr>
        <w:t>The responsibilities of the microservices in the above figure are as follows: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ind w:hanging="360" w:left="1560" w:right="617"/>
      </w:pPr>
      <w:r>
        <w:pict>
          <v:group coordorigin="10470,-571" coordsize="12,0" style="position:absolute;margin-left:523.495pt;margin-top:-28.5709pt;width:0.610216pt;height:0pt;mso-position-horizontal-relative:page;mso-position-vertical-relative:paragraph;z-index:-264">
            <v:shape coordorigin="10470,-571" coordsize="12,0" filled="f" path="m10470,-571l10482,-571e" strokecolor="#393838" stroked="t" strokeweight="0.710238pt" style="position:absolute;left:10470;top:-571;width:12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User Profile Service</w:t>
      </w:r>
      <w:r>
        <w:rPr>
          <w:rFonts w:ascii="Calibri" w:cs="Calibri" w:eastAsia="Calibri" w:hAnsi="Calibri"/>
          <w:sz w:val="22"/>
          <w:szCs w:val="22"/>
        </w:rPr>
        <w:t>: This Service is responsible for storing user registration details. The Service</w:t>
      </w:r>
      <w:r>
        <w:rPr>
          <w:rFonts w:ascii="Calibri" w:cs="Calibri" w:eastAsia="Calibri" w:hAnsi="Calibri"/>
          <w:sz w:val="22"/>
          <w:szCs w:val="22"/>
        </w:rPr>
        <w:t> publishes the user credentials sent as part of registration to the message bus and stores the remaining</w:t>
      </w:r>
      <w:r>
        <w:rPr>
          <w:rFonts w:ascii="Calibri" w:cs="Calibri" w:eastAsia="Calibri" w:hAnsi="Calibri"/>
          <w:sz w:val="22"/>
          <w:szCs w:val="22"/>
        </w:rPr>
        <w:t> user profile information in the database.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spacing w:before="4"/>
        <w:ind w:hanging="360" w:left="1560" w:right="521"/>
      </w:pP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Authentication Service</w:t>
      </w:r>
      <w:r>
        <w:rPr>
          <w:rFonts w:ascii="Calibri" w:cs="Calibri" w:eastAsia="Calibri" w:hAnsi="Calibri"/>
          <w:sz w:val="22"/>
          <w:szCs w:val="22"/>
        </w:rPr>
        <w:t>: This Service is responsible for consuming user credential from the message bus</w:t>
      </w:r>
      <w:r>
        <w:rPr>
          <w:rFonts w:ascii="Calibri" w:cs="Calibri" w:eastAsia="Calibri" w:hAnsi="Calibri"/>
          <w:sz w:val="22"/>
          <w:szCs w:val="22"/>
        </w:rPr>
        <w:t> and storing it in the database. When a user logs in, this service validates the login credentials against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560" w:right="767"/>
      </w:pPr>
      <w:r>
        <w:rPr>
          <w:rFonts w:ascii="Calibri" w:cs="Calibri" w:eastAsia="Calibri" w:hAnsi="Calibri"/>
          <w:sz w:val="22"/>
          <w:szCs w:val="22"/>
        </w:rPr>
        <w:t>the credentials stored in the database. If the credentials matches, this service generates a JWT token</w:t>
      </w:r>
      <w:r>
        <w:rPr>
          <w:rFonts w:ascii="Calibri" w:cs="Calibri" w:eastAsia="Calibri" w:hAnsi="Calibri"/>
          <w:sz w:val="22"/>
          <w:szCs w:val="22"/>
        </w:rPr>
        <w:t> and sends back as response, else an error message is sent.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spacing w:before="12" w:line="260" w:lineRule="exact"/>
        <w:ind w:hanging="360" w:left="1560" w:right="861"/>
      </w:pPr>
      <w:r>
        <w:pict>
          <v:shape style="position:absolute;margin-left:387.865pt;margin-top:21.8649pt;width:130.72pt;height:136.13pt;mso-position-horizontal-relative:page;mso-position-vertical-relative:paragraph;z-index:-261" type="#_x0000_t75">
            <v:imagedata o:title="" r:id="rId11"/>
          </v:shape>
        </w:pict>
      </w: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Stock Service</w:t>
      </w:r>
      <w:r>
        <w:rPr>
          <w:rFonts w:ascii="Calibri" w:cs="Calibri" w:eastAsia="Calibri" w:hAnsi="Calibri"/>
          <w:sz w:val="22"/>
          <w:szCs w:val="22"/>
        </w:rPr>
        <w:t>: This Service is responsible for accessing an external Stock API to fetch stock details</w:t>
      </w:r>
      <w:r>
        <w:rPr>
          <w:rFonts w:ascii="Calibri" w:cs="Calibri" w:eastAsia="Calibri" w:hAnsi="Calibri"/>
          <w:sz w:val="22"/>
          <w:szCs w:val="22"/>
        </w:rPr>
        <w:t> based on the country name coming in as a request and returning back the list of stocks as response.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spacing w:before="6"/>
        <w:ind w:hanging="360" w:left="1560" w:right="1230"/>
      </w:pP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Wishlist Service</w:t>
      </w:r>
      <w:r>
        <w:rPr>
          <w:rFonts w:ascii="Calibri" w:cs="Calibri" w:eastAsia="Calibri" w:hAnsi="Calibri"/>
          <w:sz w:val="22"/>
          <w:szCs w:val="22"/>
        </w:rPr>
        <w:t>: This Service is responsible for storing stock details bookmarked by users in the</w:t>
      </w:r>
      <w:r>
        <w:rPr>
          <w:rFonts w:ascii="Calibri" w:cs="Calibri" w:eastAsia="Calibri" w:hAnsi="Calibri"/>
          <w:sz w:val="22"/>
          <w:szCs w:val="22"/>
        </w:rPr>
        <w:t> database.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spacing w:before="4"/>
        <w:ind w:hanging="360" w:left="1560" w:right="1131"/>
      </w:pP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API Gateway</w:t>
      </w:r>
      <w:r>
        <w:rPr>
          <w:rFonts w:ascii="Calibri" w:cs="Calibri" w:eastAsia="Calibri" w:hAnsi="Calibri"/>
          <w:sz w:val="22"/>
          <w:szCs w:val="22"/>
        </w:rPr>
        <w:t>: This Service acts as the entry point of the system. It intercepts all the requests and</w:t>
      </w:r>
      <w:r>
        <w:rPr>
          <w:rFonts w:ascii="Calibri" w:cs="Calibri" w:eastAsia="Calibri" w:hAnsi="Calibri"/>
          <w:sz w:val="22"/>
          <w:szCs w:val="22"/>
        </w:rPr>
        <w:t> validates the JWT Token before routing it to the appropriate microservices.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spacing w:before="12" w:line="260" w:lineRule="exact"/>
        <w:ind w:hanging="360" w:left="1560" w:right="656"/>
      </w:pP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Eureka Server</w:t>
      </w:r>
      <w:r>
        <w:rPr>
          <w:rFonts w:ascii="Calibri" w:cs="Calibri" w:eastAsia="Calibri" w:hAnsi="Calibri"/>
          <w:sz w:val="22"/>
          <w:szCs w:val="22"/>
        </w:rPr>
        <w:t>: This Service acts as a service registry where all the other microservices registers during</w:t>
      </w:r>
      <w:r>
        <w:rPr>
          <w:rFonts w:ascii="Calibri" w:cs="Calibri" w:eastAsia="Calibri" w:hAnsi="Calibri"/>
          <w:sz w:val="22"/>
          <w:szCs w:val="22"/>
        </w:rPr>
        <w:t> startup for discoverability.</w:t>
      </w:r>
    </w:p>
    <w:p>
      <w:pPr>
        <w:rPr>
          <w:rFonts w:ascii="Calibri" w:cs="Calibri" w:eastAsia="Calibri" w:hAnsi="Calibri"/>
          <w:sz w:val="22"/>
          <w:szCs w:val="22"/>
        </w:rPr>
        <w:tabs>
          <w:tab w:pos="1540" w:val="left"/>
        </w:tabs>
        <w:jc w:val="left"/>
        <w:spacing w:before="6"/>
        <w:ind w:hanging="360" w:left="1560" w:right="1309"/>
      </w:pPr>
      <w:r>
        <w:rPr>
          <w:rFonts w:ascii="Verdana" w:cs="Verdana" w:eastAsia="Verdana" w:hAnsi="Verdana"/>
          <w:sz w:val="22"/>
          <w:szCs w:val="22"/>
        </w:rPr>
        <w:t>•</w:t>
        <w:tab/>
      </w:r>
      <w:r>
        <w:rPr>
          <w:rFonts w:ascii="Verdana" w:cs="Verdana" w:eastAsia="Verdana" w:hAnsi="Verdana"/>
          <w:sz w:val="22"/>
          <w:szCs w:val="22"/>
        </w:rPr>
      </w:r>
      <w:r>
        <w:rPr>
          <w:rFonts w:ascii="Calibri" w:cs="Calibri" w:eastAsia="Calibri" w:hAnsi="Calibri"/>
          <w:b/>
          <w:sz w:val="22"/>
          <w:szCs w:val="22"/>
        </w:rPr>
        <w:t>Config Server</w:t>
      </w:r>
      <w:r>
        <w:rPr>
          <w:rFonts w:ascii="Calibri" w:cs="Calibri" w:eastAsia="Calibri" w:hAnsi="Calibri"/>
          <w:sz w:val="22"/>
          <w:szCs w:val="22"/>
        </w:rPr>
        <w:t>: This Service acts as a centralized location to store the configuration of the other</w:t>
      </w:r>
      <w:r>
        <w:rPr>
          <w:rFonts w:ascii="Calibri" w:cs="Calibri" w:eastAsia="Calibri" w:hAnsi="Calibri"/>
          <w:sz w:val="22"/>
          <w:szCs w:val="22"/>
        </w:rPr>
        <w:t> microservices of the system.</w:t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19"/>
      </w:pPr>
      <w:r>
        <w:pict>
          <v:group coordorigin="6986,-262" coordsize="261,1096" style="position:absolute;margin-left:349.306pt;margin-top:-13.0933pt;width:13.0622pt;height:54.825pt;mso-position-horizontal-relative:page;mso-position-vertical-relative:paragraph;z-index:-262">
            <v:shape coordorigin="6986,-262" coordsize="261,1096" fillcolor="#C0C0C0" filled="t" path="m7246,285l7247,-155,7242,-175,7237,-197,7234,-219,7231,-241,7229,-262,7218,251,7246,285xe" stroked="f" style="position:absolute;left:6986;top:-262;width:261;height:1096">
              <v:path arrowok="t"/>
              <v:fill/>
            </v:shape>
            <v:shape coordorigin="6986,-262" coordsize="261,1096" fillcolor="#C0C0C0" filled="t" path="m8485,-103l8443,-166,8411,-209,8377,-253,8338,-299,8297,-345,8253,-393,8205,-442,8144,-500,8084,-553,8024,-601,7964,-644,7904,-683,7845,-716,7786,-744,7727,-767,7669,-786,7610,-799,7553,-808,7498,-812,7472,-812,7420,-808,7370,-799,7299,-777,7233,-744,7192,-716,7152,-684,7102,-631,7061,-576,7029,-517,7006,-454,6991,-386,6986,-315,6986,-290,6990,-239,7000,-177,7016,-113,7038,-49,7067,16,7102,82,7144,149,7191,216,7218,251,7229,-262,7229,-283,7230,-303,7235,-341,7250,-395,7276,-444,7312,-487,7353,-521,7401,-547,7455,-563,7494,-568,7514,-569,7535,-569,7578,-565,7623,-556,7663,-544,7704,-529,7746,-510,7788,-488,7831,-461,7875,-431,7920,-398,7965,-360,8011,-318,8058,-273,8106,-224,8150,-175,8190,-128,8225,-81,8257,-36,8285,9,8308,52,8328,95,8344,136,8355,176,8364,221,8369,264,8369,285,8369,305,8364,344,8348,397,8323,445,8287,488,8259,514,8212,543,8160,562,8123,569,8083,571,8062,571,8019,566,7974,557,7934,546,7894,531,7852,512,7809,489,7765,462,7721,431,7675,396,7628,357,7581,314,7532,267,7485,219,7442,171,7403,124,7369,79,7338,34,7311,-10,7288,-53,7269,-94,7253,-135,7247,-155,7246,285,7276,320,7307,354,7340,390,7374,425,7439,487,7502,543,7565,594,7627,639,7689,680,7750,715,7810,744,7870,769,7928,788,7986,801,8043,810,8097,814,8124,814,8150,813,8201,807,8250,796,8297,780,8342,759,8385,733,8426,702,8465,666,8498,629,8533,581,8562,528,8584,472,8600,411,8607,365,8610,309,8611,290,8610,271,8605,214,8595,156,8579,97,8557,37,8530,-23,8498,-82,8485,-103xe" stroked="f" style="position:absolute;left:6986;top:-262;width:261;height:1096">
              <v:path arrowok="t"/>
              <v:fill/>
            </v:shape>
            <w10:wrap type="none"/>
          </v:group>
        </w:pict>
      </w:r>
      <w:r>
        <w:rPr>
          <w:rFonts w:ascii="Calibri" w:cs="Calibri" w:eastAsia="Calibri" w:hAnsi="Calibri"/>
          <w:b/>
          <w:sz w:val="22"/>
          <w:szCs w:val="22"/>
        </w:rPr>
        <w:t>Recommended Steps to complete the Case Study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840"/>
      </w:pPr>
      <w:r>
        <w:rPr>
          <w:rFonts w:ascii="Calibri" w:cs="Calibri" w:eastAsia="Calibri" w:hAnsi="Calibri"/>
          <w:b/>
          <w:sz w:val="22"/>
          <w:szCs w:val="22"/>
        </w:rPr>
        <w:t>Step 1</w:t>
      </w:r>
      <w:r>
        <w:rPr>
          <w:rFonts w:ascii="Calibri" w:cs="Calibri" w:eastAsia="Calibri" w:hAnsi="Calibri"/>
          <w:sz w:val="22"/>
          <w:szCs w:val="22"/>
        </w:rPr>
        <w:t>: Understand the Case Study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  <w:ind w:left="840"/>
      </w:pPr>
      <w:r>
        <w:rPr>
          <w:rFonts w:ascii="Calibri" w:cs="Calibri" w:eastAsia="Calibri" w:hAnsi="Calibri"/>
          <w:b/>
          <w:sz w:val="22"/>
          <w:szCs w:val="22"/>
        </w:rPr>
        <w:t>Step 2: </w:t>
      </w:r>
      <w:r>
        <w:rPr>
          <w:rFonts w:ascii="Calibri" w:cs="Calibri" w:eastAsia="Calibri" w:hAnsi="Calibri"/>
          <w:sz w:val="22"/>
          <w:szCs w:val="22"/>
        </w:rPr>
        <w:t>Identify the Data Model and draw the data flow diagram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840" w:right="7632"/>
      </w:pPr>
      <w:r>
        <w:rPr>
          <w:rFonts w:ascii="Calibri" w:cs="Calibri" w:eastAsia="Calibri" w:hAnsi="Calibri"/>
          <w:b/>
          <w:sz w:val="22"/>
          <w:szCs w:val="22"/>
        </w:rPr>
        <w:t>Step 3: </w:t>
      </w:r>
      <w:r>
        <w:rPr>
          <w:rFonts w:ascii="Calibri" w:cs="Calibri" w:eastAsia="Calibri" w:hAnsi="Calibri"/>
          <w:sz w:val="22"/>
          <w:szCs w:val="22"/>
        </w:rPr>
        <w:t>Draw the UI Wireframes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b/>
          <w:sz w:val="22"/>
          <w:szCs w:val="22"/>
        </w:rPr>
        <w:t>Step 4: </w:t>
      </w:r>
      <w:r>
        <w:rPr>
          <w:rFonts w:ascii="Calibri" w:cs="Calibri" w:eastAsia="Calibri" w:hAnsi="Calibri"/>
          <w:sz w:val="22"/>
          <w:szCs w:val="22"/>
        </w:rPr>
        <w:t>Create the Boilerplate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b/>
          <w:sz w:val="22"/>
          <w:szCs w:val="22"/>
        </w:rPr>
        <w:t>Step 5: </w:t>
      </w:r>
      <w:r>
        <w:rPr>
          <w:rFonts w:ascii="Calibri" w:cs="Calibri" w:eastAsia="Calibri" w:hAnsi="Calibri"/>
          <w:sz w:val="22"/>
          <w:szCs w:val="22"/>
        </w:rPr>
        <w:t>Setup CI/CD Pipeline</w:t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840" w:right="5503"/>
      </w:pPr>
      <w:r>
        <w:rPr>
          <w:rFonts w:ascii="Calibri" w:cs="Calibri" w:eastAsia="Calibri" w:hAnsi="Calibri"/>
          <w:b/>
          <w:sz w:val="22"/>
          <w:szCs w:val="22"/>
        </w:rPr>
        <w:t>Step 6: </w:t>
      </w:r>
      <w:r>
        <w:rPr>
          <w:rFonts w:ascii="Calibri" w:cs="Calibri" w:eastAsia="Calibri" w:hAnsi="Calibri"/>
          <w:sz w:val="22"/>
          <w:szCs w:val="22"/>
        </w:rPr>
        <w:t>Implement and write test cases for the backend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b/>
          <w:sz w:val="22"/>
          <w:szCs w:val="22"/>
        </w:rPr>
        <w:t>Step 7: </w:t>
      </w:r>
      <w:r>
        <w:rPr>
          <w:rFonts w:ascii="Calibri" w:cs="Calibri" w:eastAsia="Calibri" w:hAnsi="Calibri"/>
          <w:sz w:val="22"/>
          <w:szCs w:val="22"/>
        </w:rPr>
        <w:t>Implement and write test cases for the frontend</w:t>
      </w:r>
      <w:r>
        <w:rPr>
          <w:rFonts w:ascii="Calibri" w:cs="Calibri" w:eastAsia="Calibri" w:hAnsi="Calibri"/>
          <w:sz w:val="22"/>
          <w:szCs w:val="22"/>
        </w:rPr>
        <w:t> </w:t>
      </w:r>
      <w:r>
        <w:rPr>
          <w:rFonts w:ascii="Calibri" w:cs="Calibri" w:eastAsia="Calibri" w:hAnsi="Calibri"/>
          <w:b/>
          <w:sz w:val="22"/>
          <w:szCs w:val="22"/>
        </w:rPr>
        <w:t>Step 8: </w:t>
      </w:r>
      <w:r>
        <w:rPr>
          <w:rFonts w:ascii="Calibri" w:cs="Calibri" w:eastAsia="Calibri" w:hAnsi="Calibri"/>
          <w:sz w:val="22"/>
          <w:szCs w:val="22"/>
        </w:rPr>
        <w:t>Integrate the frontend with the backend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840"/>
      </w:pPr>
      <w:r>
        <w:rPr>
          <w:rFonts w:ascii="Calibri" w:cs="Calibri" w:eastAsia="Calibri" w:hAnsi="Calibri"/>
          <w:b/>
          <w:sz w:val="22"/>
          <w:szCs w:val="22"/>
        </w:rPr>
        <w:t>Step 9: </w:t>
      </w:r>
      <w:r>
        <w:rPr>
          <w:rFonts w:ascii="Calibri" w:cs="Calibri" w:eastAsia="Calibri" w:hAnsi="Calibri"/>
          <w:sz w:val="22"/>
          <w:szCs w:val="22"/>
        </w:rPr>
        <w:t>Dockerize all services of the application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840"/>
      </w:pPr>
      <w:r>
        <w:pict>
          <v:shape style="position:absolute;margin-left:45.4134pt;margin-top:-135.727pt;width:289.102pt;height:294.787pt;mso-position-horizontal-relative:page;mso-position-vertical-relative:paragraph;z-index:-263" type="#_x0000_t75">
            <v:imagedata o:title="" r:id="rId12"/>
          </v:shape>
        </w:pict>
      </w:r>
      <w:r>
        <w:rPr>
          <w:rFonts w:ascii="Calibri" w:cs="Calibri" w:eastAsia="Calibri" w:hAnsi="Calibri"/>
          <w:b/>
          <w:sz w:val="22"/>
          <w:szCs w:val="22"/>
        </w:rPr>
        <w:t>Step 10: </w:t>
      </w:r>
      <w:r>
        <w:rPr>
          <w:rFonts w:ascii="Calibri" w:cs="Calibri" w:eastAsia="Calibri" w:hAnsi="Calibri"/>
          <w:sz w:val="22"/>
          <w:szCs w:val="22"/>
        </w:rPr>
        <w:t>Configure Docker Compose for Container Orchestration</w:t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60" w:lineRule="exact"/>
        <w:ind w:left="840"/>
      </w:pPr>
      <w:r>
        <w:rPr>
          <w:rFonts w:ascii="Calibri" w:cs="Calibri" w:eastAsia="Calibri" w:hAnsi="Calibri"/>
          <w:b/>
          <w:sz w:val="22"/>
          <w:szCs w:val="22"/>
        </w:rPr>
        <w:t>Step 11: </w:t>
      </w:r>
      <w:r>
        <w:rPr>
          <w:rFonts w:ascii="Calibri" w:cs="Calibri" w:eastAsia="Calibri" w:hAnsi="Calibri"/>
          <w:sz w:val="22"/>
          <w:szCs w:val="22"/>
        </w:rPr>
        <w:t>Deploy to Cloud</w:t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19"/>
      </w:pPr>
      <w:r>
        <w:rPr>
          <w:rFonts w:ascii="Calibri" w:cs="Calibri" w:eastAsia="Calibri" w:hAnsi="Calibri"/>
          <w:b/>
          <w:sz w:val="22"/>
          <w:szCs w:val="22"/>
        </w:rPr>
        <w:t>Deployment</w:t>
      </w:r>
      <w:r>
        <w:rPr>
          <w:rFonts w:ascii="Calibri" w:cs="Calibri" w:eastAsia="Calibri" w:hAnsi="Calibri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840" w:right="2832"/>
      </w:pPr>
      <w:r>
        <w:rPr>
          <w:rFonts w:ascii="Calibri" w:cs="Calibri" w:eastAsia="Calibri" w:hAnsi="Calibri"/>
          <w:sz w:val="22"/>
          <w:szCs w:val="22"/>
        </w:rPr>
        <w:t>i)     The backend services and frontend services should be deployed on EC2 instances.</w:t>
      </w:r>
      <w:r>
        <w:rPr>
          <w:rFonts w:ascii="Calibri" w:cs="Calibri" w:eastAsia="Calibri" w:hAnsi="Calibri"/>
          <w:sz w:val="22"/>
          <w:szCs w:val="22"/>
        </w:rPr>
        <w:t> ii)    Cloud SQL Databases to be used.</w:t>
      </w:r>
    </w:p>
    <w:sectPr>
      <w:pgMar w:bottom="280" w:footer="1018" w:header="180" w:left="500" w:right="40" w:top="880"/>
      <w:pgSz w:h="1684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458.79pt;margin-top:779.452pt;width:45.542pt;height:14.4838pt;mso-position-horizontal-relative:page;mso-position-vertical-relative:page;z-index:-268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4"/>
                    <w:szCs w:val="24"/>
                  </w:rPr>
                  <w:jc w:val="left"/>
                  <w:spacing w:line="260" w:lineRule="exact"/>
                  <w:ind w:left="20" w:right="-37"/>
                </w:pPr>
                <w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w:t>Page </w:t>
                </w:r>
                <w:r>
                  <w:rPr>
                    <w:rFonts w:ascii="Calibri" w:cs="Calibri" w:eastAsia="Calibri" w:hAnsi="Calibri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z w:val="22"/>
                    <w:szCs w:val="22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w:t>of</w:t>
                </w:r>
                <w:r>
                  <w:rPr>
                    <w:rFonts w:ascii="Arial" w:cs="Arial" w:eastAsia="Arial" w:hAnsi="Arial"/>
                    <w:sz w:val="24"/>
                    <w:szCs w:val="24"/>
                  </w:rPr>
                  <w:t>4</w:t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35pt;margin-top:781.694pt;width:100.697pt;height:11pt;mso-position-horizontal-relative:page;mso-position-vertical-relative:page;z-index:-267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Times New Roman" w:cs="Times New Roman" w:eastAsia="Times New Roman" w:hAnsi="Times New Roman"/>
                    <w:w w:val="103"/>
                    <w:sz w:val="18"/>
                    <w:szCs w:val="18"/>
                  </w:rPr>
                  <w:t>Confidential</w:t>
                </w:r>
                <w:r>
                  <w:rPr>
                    <w:rFonts w:ascii="Times New Roman" w:cs="Times New Roman" w:eastAsia="Times New Roman" w:hAnsi="Times New Roman"/>
                    <w:w w:val="103"/>
                    <w:sz w:val="18"/>
                    <w:szCs w:val="18"/>
                  </w:rPr>
                  <w:t>StackRoute©</w:t>
                </w:r>
                <w:r>
                  <w:rPr>
                    <w:rFonts w:ascii="Times New Roman" w:cs="Times New Roman" w:eastAsia="Times New Roman" w:hAnsi="Times New Roman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236.41pt;margin-top:781.694pt;width:67.4606pt;height:11pt;mso-position-horizontal-relative:page;mso-position-vertical-relative:page;z-index:-266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Times New Roman" w:cs="Times New Roman" w:eastAsia="Times New Roman" w:hAnsi="Times New Roman"/>
                    <w:w w:val="103"/>
                    <w:sz w:val="18"/>
                    <w:szCs w:val="18"/>
                  </w:rPr>
                  <w:t>An</w:t>
                </w:r>
                <w:r>
                  <w:rPr>
                    <w:rFonts w:ascii="Times New Roman" w:cs="Times New Roman" w:eastAsia="Times New Roman" w:hAnsi="Times New Roman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w w:val="103"/>
                    <w:sz w:val="18"/>
                    <w:szCs w:val="18"/>
                  </w:rPr>
                  <w:t>NIIT</w:t>
                </w:r>
                <w:r>
                  <w:rPr>
                    <w:rFonts w:ascii="Times New Roman" w:cs="Times New Roman" w:eastAsia="Times New Roman" w:hAnsi="Times New Roman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w w:val="103"/>
                    <w:sz w:val="18"/>
                    <w:szCs w:val="18"/>
                  </w:rPr>
                  <w:t>Venture</w:t>
                </w:r>
                <w:r>
                  <w:rPr>
                    <w:rFonts w:ascii="Times New Roman" w:cs="Times New Roman" w:eastAsia="Times New Roman" w:hAnsi="Times New Roman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35pt;margin-top:794.47pt;width:525.178pt;height:23.12pt;mso-position-horizontal-relative:page;mso-position-vertical-relative:page;z-index:-265" type="#_x0000_t202">
          <v:textbox inset="0,0,0,0">
            <w:txbxContent>
              <w:p>
                <w:pPr>
                  <w:rPr>
                    <w:rFonts w:ascii="Trebuchet MS" w:cs="Trebuchet MS" w:eastAsia="Trebuchet MS" w:hAnsi="Trebuchet MS"/>
                    <w:sz w:val="19"/>
                    <w:szCs w:val="19"/>
                  </w:rPr>
                  <w:jc w:val="left"/>
                  <w:spacing w:line="200" w:lineRule="exact"/>
                  <w:ind w:left="20" w:right="-28"/>
                </w:pP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All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Information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within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this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documentisIntellectual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property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of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StackRoute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(NIITLtd).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No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partof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this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document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or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the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program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design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or</w:t>
                </w:r>
                <w:r>
                  <w:rPr>
                    <w:rFonts w:ascii="Trebuchet MS" w:cs="Trebuchet MS" w:eastAsia="Trebuchet MS" w:hAnsi="Trebuchet MS"/>
                    <w:w w:val="100"/>
                    <w:sz w:val="19"/>
                    <w:szCs w:val="19"/>
                  </w:rPr>
                </w:r>
              </w:p>
              <w:p>
                <w:pPr>
                  <w:rPr>
                    <w:rFonts w:ascii="Trebuchet MS" w:cs="Trebuchet MS" w:eastAsia="Trebuchet MS" w:hAnsi="Trebuchet MS"/>
                    <w:sz w:val="19"/>
                    <w:szCs w:val="19"/>
                  </w:rPr>
                  <w:jc w:val="left"/>
                  <w:spacing w:before="12"/>
                  <w:ind w:left="20"/>
                </w:pP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program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structure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mentioned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within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can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be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shared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or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used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within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any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organization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without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the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permission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of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StackRoute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(NIIT</w:t>
                </w:r>
                <w:r>
                  <w:rPr>
                    <w:rFonts w:ascii="Trebuchet MS" w:cs="Trebuchet MS" w:eastAsia="Trebuchet MS" w:hAnsi="Trebuchet MS"/>
                    <w:i/>
                    <w:w w:val="94"/>
                    <w:sz w:val="19"/>
                    <w:szCs w:val="19"/>
                  </w:rPr>
                  <w:t>Ltd).</w:t>
                </w:r>
                <w:r>
                  <w:rPr>
                    <w:rFonts w:ascii="Trebuchet MS" w:cs="Trebuchet MS" w:eastAsia="Trebuchet MS" w:hAnsi="Trebuchet MS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531.9pt;margin-top:9pt;width:55.5pt;height:43.8pt;mso-position-horizontal-relative:page;mso-position-vertical-relative:page;z-index:-269" type="#_x0000_t75">
          <v:imagedata o:title="" r:id="rId1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media\image2.png" Type="http://schemas.openxmlformats.org/officeDocument/2006/relationships/image"/><Relationship Id="rId7" Target="media\image3.png" Type="http://schemas.openxmlformats.org/officeDocument/2006/relationships/image"/><Relationship Id="rId8" Target="media\image3.png" Type="http://schemas.openxmlformats.org/officeDocument/2006/relationships/image"/><Relationship Id="rId9" Target="media\image2.png" Type="http://schemas.openxmlformats.org/officeDocument/2006/relationships/image"/><Relationship Id="rId10" Target="media\image4.jpg" Type="http://schemas.openxmlformats.org/officeDocument/2006/relationships/image"/><Relationship Id="rId11" Target="media\image3.png" Type="http://schemas.openxmlformats.org/officeDocument/2006/relationships/image"/><Relationship Id="rId12" Target="media\image2.png" Type="http://schemas.openxmlformats.org/officeDocument/2006/relationships/image"/></Relationships>

</file>

<file path=word/_rels/header1.xml.rels><?xml version="1.0" encoding="UTF-8" standalone="yes"?>
<Relationships xmlns="http://schemas.openxmlformats.org/package/2006/relationships"><Relationship Id="rId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